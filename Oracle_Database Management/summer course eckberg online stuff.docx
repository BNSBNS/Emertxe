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0C" w:rsidRDefault="006D680C" w:rsidP="006D680C">
      <w:pPr>
        <w:widowControl w:val="0"/>
        <w:autoSpaceDE w:val="0"/>
        <w:autoSpaceDN w:val="0"/>
        <w:adjustRightInd w:val="0"/>
        <w:spacing w:after="120"/>
        <w:rPr>
          <w:rFonts w:ascii="Helvetica" w:hAnsi="Helvetica" w:cs="Helvetica"/>
          <w:sz w:val="26"/>
          <w:szCs w:val="26"/>
        </w:rPr>
      </w:pPr>
      <w:r w:rsidRPr="006D680C">
        <w:rPr>
          <w:rFonts w:ascii="Helvetica" w:hAnsi="Helvetica" w:cs="Helvetica"/>
          <w:sz w:val="26"/>
          <w:szCs w:val="26"/>
        </w:rPr>
        <w:t>http://notewiki.gargantubig.com/index.php?title=Summer_08</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120"/>
        <w:rPr>
          <w:rFonts w:ascii="Helvetica" w:hAnsi="Helvetica" w:cs="Helvetica"/>
          <w:sz w:val="26"/>
          <w:szCs w:val="26"/>
        </w:rPr>
      </w:pPr>
      <w:bookmarkStart w:id="0" w:name="_GoBack"/>
      <w:bookmarkEnd w:id="0"/>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Day one 7-14-08</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Quiz every wednesday including the 16th sort of non cumulative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Fair amount of homework</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oracle 10g programming or you could get oracle 9i - sunderaman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database management systems - ramakrishnan get a 1200 page book on db management date - newer edition 6 or above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Download "oracle 10g download" free until you plan to make some money</w:t>
      </w: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Generation languages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1GL machine language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2GL Assembler language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3GL Higher Level Languages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4GL DBMS Oracle DB2 SQLServer Mysql Postgres Derby...</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100"/>
        <w:rPr>
          <w:rFonts w:ascii="Helvetica" w:hAnsi="Helvetica" w:cs="Helvetica"/>
          <w:b/>
          <w:bCs/>
          <w:sz w:val="34"/>
          <w:szCs w:val="34"/>
        </w:rPr>
      </w:pPr>
      <w:r>
        <w:rPr>
          <w:rFonts w:ascii="Helvetica" w:hAnsi="Helvetica" w:cs="Helvetica"/>
          <w:b/>
          <w:bCs/>
          <w:sz w:val="34"/>
          <w:szCs w:val="34"/>
        </w:rPr>
        <w:t>buzzwords</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Integrity - data should be correct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Authentication - to connect to the db</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Authorization - to do stuff in the db</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Constraints - sallary &gt;= 0</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Persistence - making sure the data stays around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backup and recovery RAC Standby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3 tier architecture --&gt; 1 browser -2 middleware -3 db</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Independence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separation between conceptual and internal</w:t>
      </w: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lastRenderedPageBreak/>
        <w:t>People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DA - Data Administrator - makes decisions over what things to keep in db, and who is authorized to do what in the db, what information goes in and out. -Policy -non technical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DBA - Database Administrator manages the actual database, implements what the DA designed. -top of the hierarchy -usually certified -implementation - technical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Application Programmer Write software so users can get data into and out of the db. -What does the data look like to the end user. - technical - we can go towards this job. (hibernate - java to oracle oop conversion)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User Maybe non programmer, dont know how to use the db, etc.</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levels of a database</w:t>
      </w:r>
    </w:p>
    <w:p w:rsidR="006D680C" w:rsidRDefault="006D680C" w:rsidP="006D680C">
      <w:pPr>
        <w:widowControl w:val="0"/>
        <w:autoSpaceDE w:val="0"/>
        <w:autoSpaceDN w:val="0"/>
        <w:adjustRightInd w:val="0"/>
        <w:spacing w:after="100"/>
        <w:rPr>
          <w:rFonts w:ascii="Helvetica" w:hAnsi="Helvetica" w:cs="Helvetica"/>
          <w:b/>
          <w:bCs/>
          <w:sz w:val="34"/>
          <w:szCs w:val="34"/>
        </w:rPr>
      </w:pPr>
      <w:r>
        <w:rPr>
          <w:rFonts w:ascii="Helvetica" w:hAnsi="Helvetica" w:cs="Helvetica"/>
          <w:b/>
          <w:bCs/>
          <w:sz w:val="34"/>
          <w:szCs w:val="34"/>
        </w:rPr>
        <w:t>internal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how the data is really stored.</w:t>
      </w:r>
    </w:p>
    <w:p w:rsidR="006D680C" w:rsidRDefault="006D680C" w:rsidP="006D680C">
      <w:pPr>
        <w:widowControl w:val="0"/>
        <w:autoSpaceDE w:val="0"/>
        <w:autoSpaceDN w:val="0"/>
        <w:adjustRightInd w:val="0"/>
        <w:spacing w:after="100"/>
        <w:rPr>
          <w:rFonts w:ascii="Helvetica" w:hAnsi="Helvetica" w:cs="Helvetica"/>
          <w:b/>
          <w:bCs/>
          <w:sz w:val="34"/>
          <w:szCs w:val="34"/>
        </w:rPr>
      </w:pPr>
      <w:r>
        <w:rPr>
          <w:rFonts w:ascii="Helvetica" w:hAnsi="Helvetica" w:cs="Helvetica"/>
          <w:b/>
          <w:bCs/>
          <w:sz w:val="34"/>
          <w:szCs w:val="34"/>
        </w:rPr>
        <w:t>conceptual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(logical) design (DA) implementation (DBA/Application Programmer)</w:t>
      </w:r>
    </w:p>
    <w:p w:rsidR="006D680C" w:rsidRDefault="006D680C" w:rsidP="006D680C">
      <w:pPr>
        <w:widowControl w:val="0"/>
        <w:autoSpaceDE w:val="0"/>
        <w:autoSpaceDN w:val="0"/>
        <w:adjustRightInd w:val="0"/>
        <w:spacing w:after="100"/>
        <w:rPr>
          <w:rFonts w:ascii="Helvetica" w:hAnsi="Helvetica" w:cs="Helvetica"/>
          <w:b/>
          <w:bCs/>
          <w:sz w:val="34"/>
          <w:szCs w:val="34"/>
        </w:rPr>
      </w:pPr>
      <w:r>
        <w:rPr>
          <w:rFonts w:ascii="Helvetica" w:hAnsi="Helvetica" w:cs="Helvetica"/>
          <w:b/>
          <w:bCs/>
          <w:sz w:val="34"/>
          <w:szCs w:val="34"/>
        </w:rPr>
        <w:t>external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views How it is seen. i.e. Table may only show some of the fields, but not others. Or fields from more than one db.</w:t>
      </w: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Types of DBMS</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Hierarchical</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Linked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Relational ==== RDBMS were concerned with this one ==== Object ==== ODBMS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Object relational ==== ORDBMS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Oracle can function as last 3... RDBMS ODBMS ORDBMS</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Spatial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Part of your data is locations. (spring 600 level course)</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Temporal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salary known as a function of time. substantially time stamped data. Good for reporting. Like prices and history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temporal and spatial databases get very large. words with large databases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data warehousing - how its stored. data mining - how to get stuff out.</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subdivisions of db programming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1 DDL Data definition language CREATE TABLE DROP TABLE ALTER TABLE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2 DML Data Manipulation Language SELECT FROM INSERT INTO (updates) UPDATE SET (updates) DELETE FROM (updates)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3 DCL Data Control Language GRANT REVOKE</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SQL CONNECTING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sqlplus st**/cs514@cfedb.sdsu.edu</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set pages 100 desc empbb02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alter table empbb02 drop column wife;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delete from deptbb02 where deptno = 89 or deptno = 44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desc empbb02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desc salsbb02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TABLE sals (grade NUMBER(2), role VARCHAR2(8),</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losal NUMBER(8),hisal NUMBER(10));</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INSERT INTO sals VALUES(1,'staff',5001,9000);</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 from sals;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scripting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script lab1.1</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%sqlplus st**/cs514@cfedb.sdsu.edu //your masc acct number in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desc sals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--set rows 100--</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CTRL d to stop transcribing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make transcript one not null dont want to see all insert into's</w:t>
      </w:r>
    </w:p>
    <w:p w:rsidR="006D680C" w:rsidRDefault="006D680C" w:rsidP="006D680C">
      <w:pPr>
        <w:widowControl w:val="0"/>
        <w:autoSpaceDE w:val="0"/>
        <w:autoSpaceDN w:val="0"/>
        <w:adjustRightInd w:val="0"/>
        <w:spacing w:after="40"/>
        <w:rPr>
          <w:rFonts w:ascii="Helvetica" w:hAnsi="Helvetica" w:cs="Helvetica"/>
          <w:color w:val="9A9A9A"/>
          <w:sz w:val="26"/>
          <w:szCs w:val="26"/>
        </w:rPr>
      </w:pP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sqlplus st53/cs514@cfedb.sdsu.edu</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TABLE eeegggg (a NUMBER, b NUMBER NOT NULL);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desc eeegggg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squirle mail rohan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one not null on ename in mbubba02</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day2 080716</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how to go to host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sql&gt; host oz! sql&gt; host ls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&gt;ctrl-d to get back</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how to document what you're doing. SPOOL showass2 //SPOOL OFF to end simultaneous peripheral operations off line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oracle interpreter comments -- create 4 tables DROP TABLE ... //get rid of prev table CREATE TABLE ... DROP TABLE CREATE...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quiz1 --</w:t>
      </w:r>
    </w:p>
    <w:p w:rsidR="006D680C" w:rsidRDefault="006D680C" w:rsidP="006D680C">
      <w:pPr>
        <w:widowControl w:val="0"/>
        <w:autoSpaceDE w:val="0"/>
        <w:autoSpaceDN w:val="0"/>
        <w:adjustRightInd w:val="0"/>
        <w:spacing w:after="100"/>
        <w:rPr>
          <w:rFonts w:ascii="Helvetica" w:hAnsi="Helvetica" w:cs="Helvetica"/>
          <w:b/>
          <w:bCs/>
          <w:sz w:val="34"/>
          <w:szCs w:val="34"/>
        </w:rPr>
      </w:pPr>
      <w:r>
        <w:rPr>
          <w:rFonts w:ascii="Helvetica" w:hAnsi="Helvetica" w:cs="Helvetica"/>
          <w:b/>
          <w:bCs/>
          <w:sz w:val="34"/>
          <w:szCs w:val="34"/>
        </w:rPr>
        <w:t>Theoretical underpinnings of relational DBMS's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why did relational win? good theory. date's book</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set theoretic and functional - mathematic</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Relational Models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Relational Algebra Relational Calculus logic is prepositional calculus nands and nors predicate calculus - adds variables (predicate = relational)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relational algebra --</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Relational Operators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Datename ===== ===== Datesyntax =====                ===== Sunderaman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rename               s rename city as c                    Ps(R)(rename the whole table)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(in table s rename column city to c)</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union                UNION                                 U (union symbol)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intersection         INTERSECT                             upside down U (intersection symbol)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difference           MINUS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project              R {attr, comma list}                  pi sub a(R)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(cross, cartesian)                                         [pi sub ename,sal (e mpb02)]</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restrict(select)     R where {boolean expression}          Sigma sub E(R)</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product              TIMES                                 X</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(natural)join        RJOINS                                |&gt;&lt;|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divide               A DIVIDEBY B PER C                    R/S r%s horizontal divide</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T .=. JOIN S   ?? what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What is a relation?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 set of attributes (columns) where an attribute is a pair consisting of 2 things : (attribute name, attribute type)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relational algebra example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Find last name first name and salary for all employees who make 80000 or more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Sunderaman version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Pie </w:t>
      </w:r>
      <w:r>
        <w:rPr>
          <w:rFonts w:ascii="Courier" w:hAnsi="Courier" w:cs="Courier"/>
          <w:i/>
          <w:iCs/>
          <w:sz w:val="26"/>
          <w:szCs w:val="26"/>
        </w:rPr>
        <w:t>sub(pname ename sal)</w:t>
      </w:r>
      <w:r>
        <w:rPr>
          <w:rFonts w:ascii="Courier" w:hAnsi="Courier" w:cs="Courier"/>
          <w:sz w:val="26"/>
          <w:szCs w:val="26"/>
        </w:rPr>
        <w:t xml:space="preserve"> Sigma </w:t>
      </w:r>
      <w:r>
        <w:rPr>
          <w:rFonts w:ascii="Courier" w:hAnsi="Courier" w:cs="Courier"/>
          <w:i/>
          <w:iCs/>
          <w:sz w:val="26"/>
          <w:szCs w:val="26"/>
        </w:rPr>
        <w:t>sub(sal /&gt; 8000)</w:t>
      </w:r>
      <w:r>
        <w:rPr>
          <w:rFonts w:ascii="Courier" w:hAnsi="Courier" w:cs="Courier"/>
          <w:sz w:val="26"/>
          <w:szCs w:val="26"/>
        </w:rPr>
        <w:t xml:space="preserve"> (mpbb02 |&gt;&lt;| infobb02)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Datesyntax version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R{pname, ename, sal} R where sal &gt;=80000 (mpbb02 RJOINS infobb02)</w:t>
      </w: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Union Compatibility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when can you union things?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same name, same type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same number of columns same type of data.</w:t>
      </w:r>
    </w:p>
    <w:p w:rsidR="006D680C" w:rsidRDefault="006D680C" w:rsidP="006D680C">
      <w:pPr>
        <w:widowControl w:val="0"/>
        <w:autoSpaceDE w:val="0"/>
        <w:autoSpaceDN w:val="0"/>
        <w:adjustRightInd w:val="0"/>
        <w:spacing w:after="60"/>
        <w:rPr>
          <w:rFonts w:ascii="Helvetica" w:hAnsi="Helvetica" w:cs="Helvetica"/>
          <w:b/>
          <w:bCs/>
          <w:sz w:val="26"/>
          <w:szCs w:val="26"/>
        </w:rPr>
      </w:pPr>
      <w:r>
        <w:rPr>
          <w:rFonts w:ascii="Helvetica" w:hAnsi="Helvetica" w:cs="Helvetica"/>
          <w:b/>
          <w:bCs/>
          <w:sz w:val="26"/>
          <w:szCs w:val="26"/>
        </w:rPr>
        <w:t>7-product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if you take the product of a relation with 5 attributes and relation with 10 attributes you must get a table with 15</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what if i get product of 2 copies of same table empbb03.sal use dot notation. rename the whole table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empbb03 rename ename as enameb then do product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works on columns.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 has {a sub(1)...,a sub(k),a sub(k+1),...,a sub(n)}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 has {a sub(1)...,a sub(k),b sub(k+1),...,b sub(t)}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 JOIN S has {a sub(1),...a sub(k),a sub(k+1),...,a sub(n), b sub(k+1),...,b sub(t)}</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60"/>
        <w:rPr>
          <w:rFonts w:ascii="Helvetica" w:hAnsi="Helvetica" w:cs="Helvetica"/>
          <w:b/>
          <w:bCs/>
          <w:sz w:val="26"/>
          <w:szCs w:val="26"/>
        </w:rPr>
      </w:pPr>
      <w:r>
        <w:rPr>
          <w:rFonts w:ascii="Helvetica" w:hAnsi="Helvetica" w:cs="Helvetica"/>
          <w:b/>
          <w:bCs/>
          <w:sz w:val="26"/>
          <w:szCs w:val="26"/>
        </w:rPr>
        <w:t>9 divide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R/S R divide by 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 has {a sub(1)...,a sub(k),a sub(k+1),...,a sub(n)}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 S has {a sub(k+1),...,a sub(n)}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r                   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joe   shirt         shirt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joe   pants         pants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mike  pants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bill  shirt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bill  pants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bill  shoes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r/s --&gt; you take joe and bill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union intersection and minus independent? yes A-B = A Union notB --&gt; there is no not in relational algebra</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Application Time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doing stuff in oracle instead of theory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host go back to rohan unix, ctrl-d return.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edit afiedt.buf edits last messed up statement?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get me people select ename, sal, pos from salsbb02</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when you want to rename the columns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select ename as "last name",sal as salary, pos as position from empbb02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ename as "last name" &lt;-- attribute alias, temporary, " " when you ned a space in it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 from empbb02 WHERE sal&gt;80000;</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((most of the time in oracle you use single quotes)) exception, column alias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ename from empbb02 where ename like '%w%';</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anyone with a w in name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fname, ename from empbb02,infobb02 where empbb02.empno = infobb02.empno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e.empno, fname, ename from empbb02 e,infobb02 i where e.empno = i.empno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btitle 'report done' -- bottom title set headsep ! -- header separator ttitle 'First Example ! CS 514' -- top title spool fred.dat set echo on set pause on set pages 30 -- this is a comment select * from empbb02; select * from salsbb02; -- set echo off spool off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equijoin is sql equivalent of a natural join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 from empbb02 NATURAL JOIN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 from empbb02, infobb02; (does a product)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tttttt as select * from empbb02,infobb02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 from empbb02 union select * from empbb02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 from empbb02 where sal &lt;40000 union select * from empbb02 where sal &gt;110000;</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intersect minus</w:t>
      </w: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relational calculus 08 07 21</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Relational Algebra.</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Relational Calculus (tuple) we have variables that range over tuples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eg: X sub(s) means X ranges over predicate (table) 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One pass Lle notation. {Xsub(1).asub(1), Xsub(n).asub(n):W(xsub(1),...,xsub(n))} // W &lt;-- wff // Xsub(1) &lt;-- var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and v or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{X.ename, X.bass empbb02(Xsub(1)) ^ Xsub(1).sal&gt;10000} chose all players whose sallary is greater than 10000</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definition of atomic wff (weff?) simplest kind of weff</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1. S(X), S a relational...mbil? x a variable 2. S a big theta Ssub(2) b where Ssub(1), Ssub(2) are relations, theta is oneof {=, not=, &lt;, &lt;=, &gt;, &gt;=} Ssub(1).a theta Constant.</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deff of a wff is one of (Well Formed Formula)</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(1) atomic wff</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(2) negation symbol W where W is a wff</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(3) (Wsub(1), VWsub(2)) Where Wsub(1), Wsub(2) are wff's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(4) there exists x in W where W is a wff.</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 free variable escapes a thereexists or a for every.</w:t>
      </w:r>
    </w:p>
    <w:p w:rsidR="006D680C" w:rsidRDefault="006D680C" w:rsidP="006D680C">
      <w:pPr>
        <w:widowControl w:val="0"/>
        <w:autoSpaceDE w:val="0"/>
        <w:autoSpaceDN w:val="0"/>
        <w:adjustRightInd w:val="0"/>
        <w:spacing w:after="100"/>
        <w:rPr>
          <w:rFonts w:ascii="Helvetica" w:hAnsi="Helvetica" w:cs="Helvetica"/>
          <w:b/>
          <w:bCs/>
          <w:sz w:val="34"/>
          <w:szCs w:val="34"/>
        </w:rPr>
      </w:pPr>
      <w:r>
        <w:rPr>
          <w:rFonts w:ascii="Helvetica" w:hAnsi="Helvetica" w:cs="Helvetica"/>
          <w:b/>
          <w:bCs/>
          <w:sz w:val="34"/>
          <w:szCs w:val="34"/>
        </w:rPr>
        <w:t>oracle portion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using db dual if null participates in arithmetic answer is allways null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user catalog == cat table view sequence are all objects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purge recyclebin drop table nnn purge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fname || ' ' || ename AS name FROM empbb02 NATURAL JOIN 2 infobb02;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ename from empbb02 WHERE sal BETWEEN..........and..........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NOT BETWEEN.........AND........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 FROM empbb02 WHERE sal IN(2000,10000,85000); //is an element of this set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 FROM empbb02 where sal NOT IN (2000,10000,85000);</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100"/>
        <w:rPr>
          <w:rFonts w:ascii="Helvetica" w:hAnsi="Helvetica" w:cs="Helvetica"/>
          <w:b/>
          <w:bCs/>
          <w:sz w:val="34"/>
          <w:szCs w:val="34"/>
        </w:rPr>
      </w:pPr>
      <w:r>
        <w:rPr>
          <w:rFonts w:ascii="Helvetica" w:hAnsi="Helvetica" w:cs="Helvetica"/>
          <w:b/>
          <w:bCs/>
          <w:sz w:val="34"/>
          <w:szCs w:val="34"/>
        </w:rPr>
        <w:t>Wildcards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'%a%' contains letter a</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'_a__' 4 letters 2nd is a</w:t>
      </w:r>
    </w:p>
    <w:p w:rsidR="006D680C" w:rsidRDefault="006D680C" w:rsidP="006D680C">
      <w:pPr>
        <w:widowControl w:val="0"/>
        <w:autoSpaceDE w:val="0"/>
        <w:autoSpaceDN w:val="0"/>
        <w:adjustRightInd w:val="0"/>
        <w:rPr>
          <w:rFonts w:ascii="Courier" w:hAnsi="Courier" w:cs="Courier"/>
          <w:sz w:val="26"/>
          <w:szCs w:val="26"/>
        </w:rPr>
      </w:pP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 from ____ ORDER BY ename desc (descending)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LOWER('OrAcLE') from dual; / makes stuff lower case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UPPER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INITCAP('OrAcLE') from dual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CONCAT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SUBSTR('facetious' 2,4) from dual; //substring start at 2 get 4 letters (first is 1)</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length('facetious') from dual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INSTR('abracadabra','r')from dual; // first occurrence of r in abracadabra. (index of string in string)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 SELECT INSTR('abracadabra','ra',2,3); start at 2rd letter find the 3rd occurrence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ename , LPAD(sal,10,'*') from empbb02 //pads on the left with * to make cell be 10 wide total.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RPAD // same but pad on right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LTRIM('aabbababcab</w:t>
      </w:r>
      <w:r>
        <w:rPr>
          <w:rFonts w:ascii="Helvetica" w:hAnsi="Helvetica" w:cs="Helvetica"/>
          <w:i/>
          <w:iCs/>
          <w:sz w:val="26"/>
          <w:szCs w:val="26"/>
        </w:rPr>
        <w:t>ba') from dual; //remove leading a's or b's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end of characters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Numeric...</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ROUND (135.6789, 2) from dual; // round to the 2nd decimal place (wo parameter rounds to int.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CEIL(112.3) //ceiling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FLOOR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TRUNC -- truncates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SYSDATE from dual -- current date in the standard format DD-MON-YY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math SELECT SIN COS TAN ACOS ASIN ATAN MOD POWER EXP LN</w:t>
      </w:r>
    </w:p>
    <w:p w:rsidR="006D680C" w:rsidRDefault="006D680C" w:rsidP="006D680C">
      <w:pPr>
        <w:widowControl w:val="0"/>
        <w:autoSpaceDE w:val="0"/>
        <w:autoSpaceDN w:val="0"/>
        <w:adjustRightInd w:val="0"/>
        <w:spacing w:after="100"/>
        <w:rPr>
          <w:rFonts w:ascii="Helvetica" w:hAnsi="Helvetica" w:cs="Helvetica"/>
          <w:b/>
          <w:bCs/>
          <w:sz w:val="34"/>
          <w:szCs w:val="34"/>
        </w:rPr>
      </w:pPr>
      <w:r>
        <w:rPr>
          <w:rFonts w:ascii="Helvetica" w:hAnsi="Helvetica" w:cs="Helvetica"/>
          <w:b/>
          <w:bCs/>
          <w:sz w:val="34"/>
          <w:szCs w:val="34"/>
        </w:rPr>
        <w:t>08 07 23</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ename,sal + NVL (incentives,0) // replace nul values with</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date functions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round sysdate from dual;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trunc(sysdate) from dual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MONTHS_BETWEEN ('1-jan-2000', SYSDATE) from dual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ADD_MONTHS (SYSDATE,16) from dual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NEXT_DAY (SYSDATE,'tuesday') from dual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last_day (sysdate) from dual;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(sysdate + 4) from dual;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TO_DATE TO_CHAR TO_NUMBER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TO_CHAR (SYSDATE,'MM/DD/YYYY) FROM DUAL;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TO_CHAR (SYSDATE,'MON DD,YYYY) FROM DUAL;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TO_CHAR (SAL,'L9,999,999) from empbb02 --(L does local currency symbol)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TO_CHAR (SAL,'L0,000,000) from empbb02 --(L does local currency symbol)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DECODE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set pages 50</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e.ename,e.sal,s.grade FROM empbb02 e, salsbb02 s WHERE e.deptno &lt;30 AND s.role = 'hitter' AND e.sal BETWEEN s.losal AND s.hisal;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e.ename || ' works for ' ||e2.ename AS "Who's the Boss" FROM empbb02 e,empbb02 e2 WHERE e.boss =e2.empno;</w:t>
      </w:r>
    </w:p>
    <w:p w:rsidR="006D680C" w:rsidRDefault="006D680C" w:rsidP="006D680C">
      <w:pPr>
        <w:widowControl w:val="0"/>
        <w:autoSpaceDE w:val="0"/>
        <w:autoSpaceDN w:val="0"/>
        <w:adjustRightInd w:val="0"/>
        <w:spacing w:after="120"/>
        <w:rPr>
          <w:rFonts w:ascii="Helvetica" w:hAnsi="Helvetica" w:cs="Helvetica"/>
          <w:sz w:val="26"/>
          <w:szCs w:val="26"/>
        </w:rPr>
      </w:pPr>
      <w:hyperlink r:id="rId6" w:history="1">
        <w:r>
          <w:rPr>
            <w:rFonts w:ascii="Helvetica" w:hAnsi="Helvetica" w:cs="Helvetica"/>
            <w:color w:val="264EB4"/>
            <w:sz w:val="26"/>
            <w:szCs w:val="26"/>
          </w:rPr>
          <w:t>http://www.databasteknik.se/webbkursen/relalg-lecture/index.html</w:t>
        </w:r>
      </w:hyperlink>
    </w:p>
    <w:p w:rsidR="006D680C" w:rsidRDefault="006D680C" w:rsidP="006D680C">
      <w:pPr>
        <w:widowControl w:val="0"/>
        <w:autoSpaceDE w:val="0"/>
        <w:autoSpaceDN w:val="0"/>
        <w:adjustRightInd w:val="0"/>
        <w:spacing w:after="60"/>
        <w:rPr>
          <w:rFonts w:ascii="Helvetica" w:hAnsi="Helvetica" w:cs="Helvetica"/>
          <w:b/>
          <w:bCs/>
          <w:sz w:val="26"/>
          <w:szCs w:val="26"/>
        </w:rPr>
      </w:pPr>
      <w:r>
        <w:rPr>
          <w:rFonts w:ascii="Helvetica" w:hAnsi="Helvetica" w:cs="Helvetica"/>
          <w:b/>
          <w:bCs/>
          <w:sz w:val="26"/>
          <w:szCs w:val="26"/>
        </w:rPr>
        <w:t>Joins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Outer Join (full Outer Join, left Outer Join, right Outer Join)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should get the stuff thats missing left will take the stuff from the left table thats not in the right. full will get from both.</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AAAA:  A     B     BBBB: B    C</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10    5           5    3</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20   10           30   8</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normal join gets just the row with the 5 in b left outer join picks up the guy on the left 5, 10 rigth outer join picks up on the right</w:t>
      </w:r>
    </w:p>
    <w:p w:rsidR="006D680C" w:rsidRDefault="006D680C" w:rsidP="006D680C">
      <w:pPr>
        <w:widowControl w:val="0"/>
        <w:autoSpaceDE w:val="0"/>
        <w:autoSpaceDN w:val="0"/>
        <w:adjustRightInd w:val="0"/>
        <w:spacing w:after="60"/>
        <w:rPr>
          <w:rFonts w:ascii="Helvetica" w:hAnsi="Helvetica" w:cs="Helvetica"/>
          <w:b/>
          <w:bCs/>
          <w:sz w:val="26"/>
          <w:szCs w:val="26"/>
        </w:rPr>
      </w:pPr>
      <w:r>
        <w:rPr>
          <w:rFonts w:ascii="Helvetica" w:hAnsi="Helvetica" w:cs="Helvetica"/>
          <w:b/>
          <w:bCs/>
          <w:sz w:val="26"/>
          <w:szCs w:val="26"/>
        </w:rPr>
        <w:t>Group Functions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AVG SUM MAX MIN COUNT -- group functions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can be applied to a column result is a number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COUNT(*) FROM infobb02;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COUNT(incentives) FROM empbb02;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SUM(sal) from empbb02;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AVG(sal) from empbb02;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AVG(nvl(incentives,0)) from empbb02; average with nulls included as 0</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AVG(incentives) from empbb02;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deptno, sum(sal) from empbb02 GROUP BY deptno;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deptno, sum(sal) from empbb02 GROUP BY deptno ORDER BY deptno;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deptno, sum(sal), sum(incentives) from empbb02 GROUP BY deptno ORDER BY deptno;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anything in the group by should have a group function applied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where is forbidden after a groupby change to "having"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deptno, sum(sal), sum(incentives) from empbb02 HAVING deptno &lt; 50 GROUP BY deptno ORDER BY deptno ;</w:t>
      </w:r>
    </w:p>
    <w:p w:rsidR="006D680C" w:rsidRDefault="006D680C" w:rsidP="006D680C">
      <w:pPr>
        <w:widowControl w:val="0"/>
        <w:autoSpaceDE w:val="0"/>
        <w:autoSpaceDN w:val="0"/>
        <w:adjustRightInd w:val="0"/>
        <w:spacing w:after="60"/>
        <w:rPr>
          <w:rFonts w:ascii="Helvetica" w:hAnsi="Helvetica" w:cs="Helvetica"/>
          <w:b/>
          <w:bCs/>
          <w:sz w:val="26"/>
          <w:szCs w:val="26"/>
        </w:rPr>
      </w:pPr>
      <w:r>
        <w:rPr>
          <w:rFonts w:ascii="Helvetica" w:hAnsi="Helvetica" w:cs="Helvetica"/>
          <w:b/>
          <w:bCs/>
          <w:sz w:val="26"/>
          <w:szCs w:val="26"/>
        </w:rPr>
        <w:t>subquery / subselect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ename from empbb02 where sal &gt; (select sal from empbb02 WHERE empno = 735);</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subselect is the second statement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single row query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ename from empbb02 where sal IN (select sal from empbb02 WHERE empno = 735 or empno = 777);</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multiple row query people who make either same as 735 or 777</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ename from empbb02 where sal &gt;ALL (select sal from empbb02 WHERE empno = 735 or empno = 777);</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ename from empbb02 where sal &gt;ANY (select sal from empbb02 WHERE empno = 735 or empno = 777);</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ALL = for every ---&gt; ANY = there exists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ename , sal FROM empbb02 WHERE (sal,deptno) IN (SELECT sal,deptno FROM empbb02 WHERE sal &gt; 10000 AND deptno&gt;15);</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Primary Key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candidate key any row thats unique and will continue to be unique even if the table changes. a minimum set of columns which uniquely identifies a row for any valid values for the columns.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minimum means if you take any one of them away then it will no longer be unique.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primary key is a selected candidate key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primary implies not null and unique.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how to establish a primary key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ALTER TABLE empbb02 ADD CONSTRAINT empbb02_empno_pk PRIMARY KEY (empno)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makes the primary key empno -- pk</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salsbb02 grade and role is a decent candidate key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PRIMARY KEY (grade,role)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after lab we will have 5 more not null's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INSERT INTO empbb02 VALUES('735','shmoe',null,null,null,null,null,null);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Primary key - specially selected primary key. candidate key - set of columns with any valid input that uniquely identify a row.</w:t>
      </w: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7-28-08 class notes</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Lab2 info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infobb02 with boss on empbb02 boss with employee number on 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TABLE t7 (a number PRIMARY KEY, b NUMBER)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pro risk of omission. cost no chosen name for constraint, so cannot easilly drop the constraint.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TABLE t7 (a number, b NUMBER, PRIMARY KEY (a,b)); //make both of them primary keys.</w:t>
      </w:r>
    </w:p>
    <w:p w:rsidR="006D680C" w:rsidRDefault="006D680C" w:rsidP="006D680C">
      <w:pPr>
        <w:widowControl w:val="0"/>
        <w:autoSpaceDE w:val="0"/>
        <w:autoSpaceDN w:val="0"/>
        <w:adjustRightInd w:val="0"/>
        <w:spacing w:after="100"/>
        <w:rPr>
          <w:rFonts w:ascii="Helvetica" w:hAnsi="Helvetica" w:cs="Helvetica"/>
          <w:b/>
          <w:bCs/>
          <w:sz w:val="34"/>
          <w:szCs w:val="34"/>
        </w:rPr>
      </w:pPr>
      <w:r>
        <w:rPr>
          <w:rFonts w:ascii="Helvetica" w:hAnsi="Helvetica" w:cs="Helvetica"/>
          <w:b/>
          <w:bCs/>
          <w:sz w:val="34"/>
          <w:szCs w:val="34"/>
        </w:rPr>
        <w:t>data types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VARCHAR2(SIZE)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CHAR(SIZE)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NUMBER(P,S)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DATE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LONG //(UP TO 2 GB)</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CLOB //CHARACTER LONG OBJECT (up to 4gb)</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RAW //NONCHARACTER DATA</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LONGRAW // MORE RAW BINARY DATA</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BLOB //Binary large object (picture, audio file etc)</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BFILE //LIKE A BLOB IS KEPT IN EXTERNAL STORAGE (video file large)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NCLOB // national character set -- clob, language not english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DROP TABLE t CASCADE CONSTRAINTS //if stuff is dependent, drop them too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ALTER TABLE t DROP COLUMN a; // ditch a column. was not supported pre oracle 8</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ALTER TABLE t SET UNUSED a;</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ALTER TABLE t DROP UNUSED COLUMNS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ALTER TABLE t TRUNCATE TABLE //bring table back to new no rows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ALTER TABLE t DELETE TABLE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how to copy a table -- used in lab 3</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COPY // syntax ugly so dont use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sqlldr // better - a utility</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CONSTRAINTS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NOT NULL, PRIMARY KEY, FOREIGN KEY, UNIQUE, CHECK</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naming convention: nn pk fk uk ck</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ALTER TABLE b ADD CONSTRAINT b_c_fk foreign KEY (c) REFERENCE a(c2) // cant make an entry in b into c unless the table a already has that value in column c2.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cannot delete a parent if there is a child pointing to it with a foreign key reference. Unless you say ON DELETE CASCADE, which means when you kill the parents you kill the children.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ALTER TABLE empbb02 ADD CONSTRAINT empbb02_sal_incentives_ck</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sal+incentives &lt;= 1million</w:t>
      </w:r>
    </w:p>
    <w:p w:rsidR="006D680C" w:rsidRDefault="006D680C" w:rsidP="006D680C">
      <w:pPr>
        <w:widowControl w:val="0"/>
        <w:autoSpaceDE w:val="0"/>
        <w:autoSpaceDN w:val="0"/>
        <w:adjustRightInd w:val="0"/>
        <w:spacing w:after="60"/>
        <w:rPr>
          <w:rFonts w:ascii="Helvetica" w:hAnsi="Helvetica" w:cs="Helvetica"/>
          <w:b/>
          <w:bCs/>
          <w:sz w:val="26"/>
          <w:szCs w:val="26"/>
        </w:rPr>
      </w:pPr>
      <w:r>
        <w:rPr>
          <w:rFonts w:ascii="Helvetica" w:hAnsi="Helvetica" w:cs="Helvetica"/>
          <w:b/>
          <w:bCs/>
          <w:sz w:val="26"/>
          <w:szCs w:val="26"/>
        </w:rPr>
        <w:t>Check Constraint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CHECK (sal+incentives &lt;= 1000000000)</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constraint_name, constraint_type, search_condition from user_constraints where table_name = 'EMPBB02' or table name = 'INFOBB02';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TABLE empbb02bkup AS SELECT * FROM empbb02; //creates a copy of the table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DROP VIEW empview16</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VIEW empview16 as select * from empbb02 WITH READ ONLY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update empview16 set sal = 41000 WHERE ename = 'musial'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DESC user_views //shows active views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OR REPLACE VIEW</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SYNONYM empxxx FOR empbb02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DROP SYNONYM empxxx</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DESC USER_OBJECTS // stores the stuff</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DESC user_synonyms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SEQUENCE deptbb02_deptno INCREMENT BY 5 START WITH 10 MAXVALUE 5000 NOCACHE NOCYCLE;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cycle prevents you going around again.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INSERT INTO deptbb02 VALUES (deptbb02_deptno.NEXTVAL 'bribes','food','santee','never give up')</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Class notes 07-30-2008</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Set time on // puts the time in the task bar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set timing on // tells you how long it took.</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 from deptbb02;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INDEX empbb02_ename_ndx ON empbb02(ename);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desc user_objects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object_name FROM user_objects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variables: substitution runtime (&amp;x)</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select ename from empbb02 where empno = &amp;x;</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enter value for x: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if the thing is number dont need single quotes, characters youll want to use single quotes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select ename from empbb02 WHERE empno= '&amp;x';</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enter value for x:</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pseudo app accept - have to put in a script file.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use this to demonst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ACCEPT num PROMPT 'Please enter the age of an uncle: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ACCEPT age PROMPT 'Please enter the age of an uncle: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ACCEPT iq PROMPT 'Please enter the age of an uncle: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INSERT into tp VALUES &amp;num,&amp;age,&amp;iq </w:t>
      </w:r>
    </w:p>
    <w:p w:rsidR="006D680C" w:rsidRDefault="006D680C" w:rsidP="006D680C">
      <w:pPr>
        <w:widowControl w:val="0"/>
        <w:autoSpaceDE w:val="0"/>
        <w:autoSpaceDN w:val="0"/>
        <w:adjustRightInd w:val="0"/>
        <w:spacing w:after="100"/>
        <w:rPr>
          <w:rFonts w:ascii="Helvetica" w:hAnsi="Helvetica" w:cs="Helvetica"/>
          <w:b/>
          <w:bCs/>
          <w:sz w:val="34"/>
          <w:szCs w:val="34"/>
        </w:rPr>
      </w:pPr>
      <w:r>
        <w:rPr>
          <w:rFonts w:ascii="Helvetica" w:hAnsi="Helvetica" w:cs="Helvetica"/>
          <w:b/>
          <w:bCs/>
          <w:sz w:val="34"/>
          <w:szCs w:val="34"/>
        </w:rPr>
        <w:t>sqlldr SQL*Loader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can work with a .csv. trouble is if there are commas in the file. or .psv pipe seperated values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creating a csv</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spool pipe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select age||','||name||','||iq from tp;</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vi pipe.lst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Use for lab3 to copy to other account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you'll have to create the tables by hand but then use sql ldr to populate them</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you may have a lot of trailing blanks if your last column is a varchar2.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you can use an editor to get rid of trailing blanks "trailing null character problem"</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when making csv you can rearrange the columns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syntax fixes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add a column of zeroes which you dont read from csv</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permissions dir(1),user(3),group(3),world(3)</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-rwx------ or -rwxrwxrwx</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you will make an executable file to have the sqlldr commands in it.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files with x permission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sqlldr eckberg/carl@mlidb control = loadsals.ctl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sqlldr eckberg/carl@mlidb control = loademp.ctl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sqlldr eckberg/carl@mlidb control = loadinfo.ctl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sqlldr eckberg/carl@mlidb control = loaddept.ctl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chmod u+x copytables // unix script file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need to see the tables are created correctly, and populated correctly.</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Embedded coding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PL/SQL can put sql statements in a loop. (can take a certification exam)</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JAVA JDBC embedding sql into java is innefficient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JSQL oracle product translated down into jdbc to check syntax. did not catch on well</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pl/sql organization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Block</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Anonymous                  Named</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Functions     Procedures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declarations //optional declaration part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begin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(executables go here, must have one)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you can have an exception section before end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spool plsql.dat set echo on can use variable or var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global variables or bind variables. also external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VARIABLE mo_sal VARCHAR(10);</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VAR mo NUMBER</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VAR date2 DATE := '03-JAN-07';</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DECLARE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v_sal NUMBER(9,2):=&amp;ann_sal;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v_date DATE := '03-JAN-07';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BEGIN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:mo_sal:=TO_CHAR(v_sal/12,'99999.99');</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:mo := v_sal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END;</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PRINT mo_sal</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set serveroutput on         --// on test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DECLARE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g_monthly_sal NUMBER</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v_sal NUMBER(9,2) NOT NULL:+ &amp;p_annual_sal;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c_val CONSTANT NUMBER:= -10;</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BEGIN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g_monthly_sal := v_sal/12;</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DBMS_OUTPUT.PUT_LINE('the monthly sallary is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TO_CHAR(g_monthly_sal)|| ' and your value to us is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||c_val||'.');              --// on test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END;</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try slashes or dots or carriage returns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hope for: "pl/sql procedure successfully completed"</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set pause on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set echo on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set pages 100</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set serveroutput on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DECLARE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empname empbb02.ename%TYPE;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empmgr  empbb02.boss%TYPE;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empsal  empbb02.sal%TYPE;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BEGIN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SELECT emp.ename,emp.boss,emp.sal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INTO empname,empmgr,empsal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FROM empbb02 emp</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WHERE emp.empno = 735</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DBMS_OUTPUT.PUT_LINE('employee 735 is '||empname||', works for '||empmgr||</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and makes '||empsal);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END;</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cant do a select without an into select into can only bring back a single row requires the WHERE</w:t>
      </w: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080804 class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DBMS.OUTPUT.PUT_LINE(to_char)(i)\\'. '\\spChow(i)); exit when spchow.last = i</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CREATE OR REPLACE FUNCTION getDnamebb02(name IN empbb02.ename%TYPE)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RETURN deptbb02.dname%TYPE AS gfname deptbb02.dname%TYPE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BEGIN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SELECT dname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INTO gdname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FROM empbb02,deptbb02</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WHERE empbb02.deptno = deptbb02.deptno AND name = ename;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RETURN (gdname);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If theres an error it just says compiled with errors, adding"show errors" will give more detail on compile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show user procedures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desc functionname gives you lots of info on the function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DBMS OUTPUT PUT LINE -- know for wednesday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w:t>
      </w:r>
      <w:hyperlink r:id="rId7" w:history="1">
        <w:r>
          <w:rPr>
            <w:rFonts w:ascii="Helvetica" w:hAnsi="Helvetica" w:cs="Helvetica"/>
            <w:color w:val="002DA5"/>
            <w:sz w:val="26"/>
            <w:szCs w:val="26"/>
          </w:rPr>
          <w:t>Using SQL Loader</w:t>
        </w:r>
      </w:hyperlink>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Anonymous blocks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commit;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insert into_deptbb02 values(70, 'snacks', null, null, 'get over it');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savepoint spot;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insert into deptbb02 values(90, 'bookclub', null, null, 'read it and weep');</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rollback to spot;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//It was for setting a point restoring to that previous point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BEGIN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SELECT dname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INTO gdname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FROM empbb02, deptbb02</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WHERE empbb02.deptno=deptbb02.deptno AND name = ename;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RETURN(gdname);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 * from user_procedures;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function / procedures that have been stored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this code invokes a stored function column “department name” format A15; spool getDnamebb02Test.dat set echo on set pages 1000000000SELECT ename,getDnamebb02(ename) AS “department name” FROM empbb02; set echo off quit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simple test of the 'execute' command, which basically creates a -- minimal anonymous block containing the following invocation VARIABLE deptname VARCHAR2(8); execute:deptname:=getDnamebb02('lasorda'); PRINT deptname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CREATE OR REPLACE FUNCTION getDnamebb02b(no IN NUMBER RETURN NUMBER AS avg1 NUMBER; tot NUMBER;</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BEGIN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RETURN (avg1);</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END;</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SHOW ERRORS</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CREATE OR REPLACE PROCEDURE empStatsbb02(</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deptid IN empbb02.deptno%TYPE,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avgsal OUT NUMBER,</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totalsal OUT NUMBER) AS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BEGIN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SELECT ROUND(AVG(empbb02.sal)),SUM(empbb02.sal)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INTO avgsal, totsal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FROM empbb02</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WHERE empbb02.deptno=deptid;</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END;</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SHOW ERRORS</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start empStatsbb02Test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set pages 100</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DECLARE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avg1 NUMBER;</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tot NUMBER;</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BEGIN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empStatsbb02(20,avg1,tot);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DBMS_OUTPUT.PUT_LINE('for dept 20 the average salary is '||' and the total salary is '||tot);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END;</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PRINT avg1</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PRINT tot</w:t>
      </w:r>
    </w:p>
    <w:p w:rsidR="006D680C" w:rsidRDefault="006D680C" w:rsidP="006D680C">
      <w:pPr>
        <w:widowControl w:val="0"/>
        <w:autoSpaceDE w:val="0"/>
        <w:autoSpaceDN w:val="0"/>
        <w:adjustRightInd w:val="0"/>
        <w:spacing w:after="120"/>
        <w:rPr>
          <w:rFonts w:ascii="Helvetica" w:hAnsi="Helvetica" w:cs="Helvetica"/>
          <w:sz w:val="26"/>
          <w:szCs w:val="26"/>
        </w:rPr>
      </w:pPr>
      <w:hyperlink r:id="rId8" w:history="1">
        <w:r>
          <w:rPr>
            <w:rFonts w:ascii="Helvetica" w:hAnsi="Helvetica" w:cs="Helvetica"/>
            <w:color w:val="002DA5"/>
            <w:sz w:val="26"/>
            <w:szCs w:val="26"/>
          </w:rPr>
          <w:t>email sql8-4</w:t>
        </w:r>
      </w:hyperlink>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Class 080806</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no top 5 on quizzes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exceptions will be tested</w:t>
      </w: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Class 080811</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"jdbc:oracle:thin:cslabdb:1525:cfedb"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server  port (dont need .sdsu.edu)</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cslabdb - DNS name of his server thin client - not a lot of client side processing.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host cslabdb.sdsu.edu has address 130.191.28.142</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try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catch (Exception e) {System.out.println("MR.UnitSitQueries.constructor.Exception: "+ 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stmt = con.createStatement(); resultset rs= stmt.executeQuery(query);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SELECT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 Leave the classes12.zip zipped or jarred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ORACLE_HOME /opt/oracle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have a recognition for oracle driver names ie. classes12.jar .zip classes12dms.jar ojdbc14.jar ojdbc14_g.jar ojdbc14dms.jar ojdbc14dms_g.jar nls_charset12.jar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ODBC open database connectivity.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file: 7 jdbc7Ora.java connection conn try oracle thin driver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preparedStatement pstmt = conn.preparedStatement(INSERT INTO deptbb02 VALUES(?,?,?,?,?);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know for test: getstring getint setstring setint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jdbc7bOra.java -- nothing much</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jdbc8Ora.java -- prepared statemnt- same as 6 structured programming loop boolean done = false while (!done) if deptno == 0 done = true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deptno= integer.parseInt(getData.readline());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conn.preparestatement conn.preparecall callableStatement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javac, then java</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jdbc9Ora</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 jdbc9bOra -- nothing interesting</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Question: callable statement execute update call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jdbc10Ora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resultset metadata object.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what tables does it have, what types of fields... info on the schema.</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certain methods that can be sent to a database metadata.</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 jdbc13Ora--</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DatabaseMetaData dbmd = conn.getMetaData(); sopln. dbmd.getDatabaseProductname()); dbmd.getDriverName()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getTables(...) lots of parameters... need something to get usefull info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there is a publication about jdbc that talks about jdbc. 150pages of database metadata. need the book if you want to be a good user of database metadata.</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jdbc14Ora -- dbmd.getSchemas()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default test user: Scott pw:Tiger on every oracle db</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getProcedures()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procedures stored in my schema (includes functions)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jdbc16Ora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getProcedureColumns() -- parameter descriptions.</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Class 08 13 08</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Redundancy leads to anomalies which impact integrity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E.g. Rubio's DB</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Table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empno</w:t>
      </w:r>
      <w:r>
        <w:rPr>
          <w:rFonts w:ascii="Courier" w:hAnsi="Courier" w:cs="Courier"/>
          <w:sz w:val="26"/>
          <w:szCs w:val="26"/>
        </w:rPr>
        <w:tab/>
      </w:r>
      <w:r>
        <w:rPr>
          <w:rFonts w:ascii="Courier" w:hAnsi="Courier" w:cs="Courier"/>
          <w:sz w:val="26"/>
          <w:szCs w:val="26"/>
        </w:rPr>
        <w:tab/>
        <w:t>ename</w:t>
      </w:r>
      <w:r>
        <w:rPr>
          <w:rFonts w:ascii="Courier" w:hAnsi="Courier" w:cs="Courier"/>
          <w:sz w:val="26"/>
          <w:szCs w:val="26"/>
        </w:rPr>
        <w:tab/>
      </w:r>
      <w:r>
        <w:rPr>
          <w:rFonts w:ascii="Courier" w:hAnsi="Courier" w:cs="Courier"/>
          <w:sz w:val="26"/>
          <w:szCs w:val="26"/>
        </w:rPr>
        <w:tab/>
        <w:t>pos</w:t>
      </w:r>
      <w:r>
        <w:rPr>
          <w:rFonts w:ascii="Courier" w:hAnsi="Courier" w:cs="Courier"/>
          <w:sz w:val="26"/>
          <w:szCs w:val="26"/>
        </w:rPr>
        <w:tab/>
      </w:r>
      <w:r>
        <w:rPr>
          <w:rFonts w:ascii="Courier" w:hAnsi="Courier" w:cs="Courier"/>
          <w:sz w:val="26"/>
          <w:szCs w:val="26"/>
        </w:rPr>
        <w:tab/>
        <w:t>sal</w:t>
      </w:r>
      <w:r>
        <w:rPr>
          <w:rFonts w:ascii="Courier" w:hAnsi="Courier" w:cs="Courier"/>
          <w:sz w:val="26"/>
          <w:szCs w:val="26"/>
        </w:rPr>
        <w:tab/>
      </w:r>
      <w:r>
        <w:rPr>
          <w:rFonts w:ascii="Courier" w:hAnsi="Courier" w:cs="Courier"/>
          <w:sz w:val="26"/>
          <w:szCs w:val="26"/>
        </w:rPr>
        <w:tab/>
        <w:t>bno</w:t>
      </w:r>
      <w:r>
        <w:rPr>
          <w:rFonts w:ascii="Courier" w:hAnsi="Courier" w:cs="Courier"/>
          <w:sz w:val="26"/>
          <w:szCs w:val="26"/>
        </w:rPr>
        <w:tab/>
      </w:r>
      <w:r>
        <w:rPr>
          <w:rFonts w:ascii="Courier" w:hAnsi="Courier" w:cs="Courier"/>
          <w:sz w:val="26"/>
          <w:szCs w:val="26"/>
        </w:rPr>
        <w:tab/>
        <w:t>baddr</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110</w:t>
      </w:r>
      <w:r>
        <w:rPr>
          <w:rFonts w:ascii="Courier" w:hAnsi="Courier" w:cs="Courier"/>
          <w:sz w:val="26"/>
          <w:szCs w:val="26"/>
        </w:rPr>
        <w:tab/>
      </w:r>
      <w:r>
        <w:rPr>
          <w:rFonts w:ascii="Courier" w:hAnsi="Courier" w:cs="Courier"/>
          <w:sz w:val="26"/>
          <w:szCs w:val="26"/>
        </w:rPr>
        <w:tab/>
        <w:t>jo</w:t>
      </w:r>
      <w:r>
        <w:rPr>
          <w:rFonts w:ascii="Courier" w:hAnsi="Courier" w:cs="Courier"/>
          <w:sz w:val="26"/>
          <w:szCs w:val="26"/>
        </w:rPr>
        <w:tab/>
      </w:r>
      <w:r>
        <w:rPr>
          <w:rFonts w:ascii="Courier" w:hAnsi="Courier" w:cs="Courier"/>
          <w:sz w:val="26"/>
          <w:szCs w:val="26"/>
        </w:rPr>
        <w:tab/>
        <w:t>mgr</w:t>
      </w:r>
      <w:r>
        <w:rPr>
          <w:rFonts w:ascii="Courier" w:hAnsi="Courier" w:cs="Courier"/>
          <w:sz w:val="26"/>
          <w:szCs w:val="26"/>
        </w:rPr>
        <w:tab/>
      </w:r>
      <w:r>
        <w:rPr>
          <w:rFonts w:ascii="Courier" w:hAnsi="Courier" w:cs="Courier"/>
          <w:sz w:val="26"/>
          <w:szCs w:val="26"/>
        </w:rPr>
        <w:tab/>
        <w:t>40</w:t>
      </w:r>
      <w:r>
        <w:rPr>
          <w:rFonts w:ascii="Courier" w:hAnsi="Courier" w:cs="Courier"/>
          <w:sz w:val="26"/>
          <w:szCs w:val="26"/>
        </w:rPr>
        <w:tab/>
      </w:r>
      <w:r>
        <w:rPr>
          <w:rFonts w:ascii="Courier" w:hAnsi="Courier" w:cs="Courier"/>
          <w:sz w:val="26"/>
          <w:szCs w:val="26"/>
        </w:rPr>
        <w:tab/>
        <w:t>1</w:t>
      </w:r>
      <w:r>
        <w:rPr>
          <w:rFonts w:ascii="Courier" w:hAnsi="Courier" w:cs="Courier"/>
          <w:sz w:val="26"/>
          <w:szCs w:val="26"/>
        </w:rPr>
        <w:tab/>
      </w:r>
      <w:r>
        <w:rPr>
          <w:rFonts w:ascii="Courier" w:hAnsi="Courier" w:cs="Courier"/>
          <w:sz w:val="26"/>
          <w:szCs w:val="26"/>
        </w:rPr>
        <w:tab/>
        <w:t>india</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120</w:t>
      </w:r>
      <w:r>
        <w:rPr>
          <w:rFonts w:ascii="Courier" w:hAnsi="Courier" w:cs="Courier"/>
          <w:sz w:val="26"/>
          <w:szCs w:val="26"/>
        </w:rPr>
        <w:tab/>
      </w:r>
      <w:r>
        <w:rPr>
          <w:rFonts w:ascii="Courier" w:hAnsi="Courier" w:cs="Courier"/>
          <w:sz w:val="26"/>
          <w:szCs w:val="26"/>
        </w:rPr>
        <w:tab/>
        <w:t>mo</w:t>
      </w:r>
      <w:r>
        <w:rPr>
          <w:rFonts w:ascii="Courier" w:hAnsi="Courier" w:cs="Courier"/>
          <w:sz w:val="26"/>
          <w:szCs w:val="26"/>
        </w:rPr>
        <w:tab/>
      </w:r>
      <w:r>
        <w:rPr>
          <w:rFonts w:ascii="Courier" w:hAnsi="Courier" w:cs="Courier"/>
          <w:sz w:val="26"/>
          <w:szCs w:val="26"/>
        </w:rPr>
        <w:tab/>
        <w:t>mgr</w:t>
      </w:r>
      <w:r>
        <w:rPr>
          <w:rFonts w:ascii="Courier" w:hAnsi="Courier" w:cs="Courier"/>
          <w:sz w:val="26"/>
          <w:szCs w:val="26"/>
        </w:rPr>
        <w:tab/>
      </w:r>
      <w:r>
        <w:rPr>
          <w:rFonts w:ascii="Courier" w:hAnsi="Courier" w:cs="Courier"/>
          <w:sz w:val="26"/>
          <w:szCs w:val="26"/>
        </w:rPr>
        <w:tab/>
        <w:t>35</w:t>
      </w:r>
      <w:r>
        <w:rPr>
          <w:rFonts w:ascii="Courier" w:hAnsi="Courier" w:cs="Courier"/>
          <w:sz w:val="26"/>
          <w:szCs w:val="26"/>
        </w:rPr>
        <w:tab/>
      </w:r>
      <w:r>
        <w:rPr>
          <w:rFonts w:ascii="Courier" w:hAnsi="Courier" w:cs="Courier"/>
          <w:sz w:val="26"/>
          <w:szCs w:val="26"/>
        </w:rPr>
        <w:tab/>
        <w:t>2</w:t>
      </w:r>
      <w:r>
        <w:rPr>
          <w:rFonts w:ascii="Courier" w:hAnsi="Courier" w:cs="Courier"/>
          <w:sz w:val="26"/>
          <w:szCs w:val="26"/>
        </w:rPr>
        <w:tab/>
      </w:r>
      <w:r>
        <w:rPr>
          <w:rFonts w:ascii="Courier" w:hAnsi="Courier" w:cs="Courier"/>
          <w:sz w:val="26"/>
          <w:szCs w:val="26"/>
        </w:rPr>
        <w:tab/>
        <w:t>japan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130</w:t>
      </w:r>
      <w:r>
        <w:rPr>
          <w:rFonts w:ascii="Courier" w:hAnsi="Courier" w:cs="Courier"/>
          <w:sz w:val="26"/>
          <w:szCs w:val="26"/>
        </w:rPr>
        <w:tab/>
      </w:r>
      <w:r>
        <w:rPr>
          <w:rFonts w:ascii="Courier" w:hAnsi="Courier" w:cs="Courier"/>
          <w:sz w:val="26"/>
          <w:szCs w:val="26"/>
        </w:rPr>
        <w:tab/>
        <w:t>bo</w:t>
      </w:r>
      <w:r>
        <w:rPr>
          <w:rFonts w:ascii="Courier" w:hAnsi="Courier" w:cs="Courier"/>
          <w:sz w:val="26"/>
          <w:szCs w:val="26"/>
        </w:rPr>
        <w:tab/>
      </w:r>
      <w:r>
        <w:rPr>
          <w:rFonts w:ascii="Courier" w:hAnsi="Courier" w:cs="Courier"/>
          <w:sz w:val="26"/>
          <w:szCs w:val="26"/>
        </w:rPr>
        <w:tab/>
        <w:t>asst</w:t>
      </w:r>
      <w:r>
        <w:rPr>
          <w:rFonts w:ascii="Courier" w:hAnsi="Courier" w:cs="Courier"/>
          <w:sz w:val="26"/>
          <w:szCs w:val="26"/>
        </w:rPr>
        <w:tab/>
      </w:r>
      <w:r>
        <w:rPr>
          <w:rFonts w:ascii="Courier" w:hAnsi="Courier" w:cs="Courier"/>
          <w:sz w:val="26"/>
          <w:szCs w:val="26"/>
        </w:rPr>
        <w:tab/>
        <w:t>20</w:t>
      </w:r>
      <w:r>
        <w:rPr>
          <w:rFonts w:ascii="Courier" w:hAnsi="Courier" w:cs="Courier"/>
          <w:sz w:val="26"/>
          <w:szCs w:val="26"/>
        </w:rPr>
        <w:tab/>
      </w:r>
      <w:r>
        <w:rPr>
          <w:rFonts w:ascii="Courier" w:hAnsi="Courier" w:cs="Courier"/>
          <w:sz w:val="26"/>
          <w:szCs w:val="26"/>
        </w:rPr>
        <w:tab/>
        <w:t>1</w:t>
      </w:r>
      <w:r>
        <w:rPr>
          <w:rFonts w:ascii="Courier" w:hAnsi="Courier" w:cs="Courier"/>
          <w:sz w:val="26"/>
          <w:szCs w:val="26"/>
        </w:rPr>
        <w:tab/>
      </w:r>
      <w:r>
        <w:rPr>
          <w:rFonts w:ascii="Courier" w:hAnsi="Courier" w:cs="Courier"/>
          <w:sz w:val="26"/>
          <w:szCs w:val="26"/>
        </w:rPr>
        <w:tab/>
        <w:t>india</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140</w:t>
      </w:r>
      <w:r>
        <w:rPr>
          <w:rFonts w:ascii="Courier" w:hAnsi="Courier" w:cs="Courier"/>
          <w:sz w:val="26"/>
          <w:szCs w:val="26"/>
        </w:rPr>
        <w:tab/>
      </w:r>
      <w:r>
        <w:rPr>
          <w:rFonts w:ascii="Courier" w:hAnsi="Courier" w:cs="Courier"/>
          <w:sz w:val="26"/>
          <w:szCs w:val="26"/>
        </w:rPr>
        <w:tab/>
        <w:t>jim</w:t>
      </w:r>
      <w:r>
        <w:rPr>
          <w:rFonts w:ascii="Courier" w:hAnsi="Courier" w:cs="Courier"/>
          <w:sz w:val="26"/>
          <w:szCs w:val="26"/>
        </w:rPr>
        <w:tab/>
      </w:r>
      <w:r>
        <w:rPr>
          <w:rFonts w:ascii="Courier" w:hAnsi="Courier" w:cs="Courier"/>
          <w:sz w:val="26"/>
          <w:szCs w:val="26"/>
        </w:rPr>
        <w:tab/>
        <w:t>asst</w:t>
      </w:r>
      <w:r>
        <w:rPr>
          <w:rFonts w:ascii="Courier" w:hAnsi="Courier" w:cs="Courier"/>
          <w:sz w:val="26"/>
          <w:szCs w:val="26"/>
        </w:rPr>
        <w:tab/>
      </w:r>
      <w:r>
        <w:rPr>
          <w:rFonts w:ascii="Courier" w:hAnsi="Courier" w:cs="Courier"/>
          <w:sz w:val="26"/>
          <w:szCs w:val="26"/>
        </w:rPr>
        <w:tab/>
        <w:t>22</w:t>
      </w:r>
      <w:r>
        <w:rPr>
          <w:rFonts w:ascii="Courier" w:hAnsi="Courier" w:cs="Courier"/>
          <w:sz w:val="26"/>
          <w:szCs w:val="26"/>
        </w:rPr>
        <w:tab/>
      </w:r>
      <w:r>
        <w:rPr>
          <w:rFonts w:ascii="Courier" w:hAnsi="Courier" w:cs="Courier"/>
          <w:sz w:val="26"/>
          <w:szCs w:val="26"/>
        </w:rPr>
        <w:tab/>
        <w:t>2</w:t>
      </w:r>
      <w:r>
        <w:rPr>
          <w:rFonts w:ascii="Courier" w:hAnsi="Courier" w:cs="Courier"/>
          <w:sz w:val="26"/>
          <w:szCs w:val="26"/>
        </w:rPr>
        <w:tab/>
      </w:r>
      <w:r>
        <w:rPr>
          <w:rFonts w:ascii="Courier" w:hAnsi="Courier" w:cs="Courier"/>
          <w:sz w:val="26"/>
          <w:szCs w:val="26"/>
        </w:rPr>
        <w:tab/>
        <w:t>japan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150</w:t>
      </w:r>
      <w:r>
        <w:rPr>
          <w:rFonts w:ascii="Courier" w:hAnsi="Courier" w:cs="Courier"/>
          <w:sz w:val="26"/>
          <w:szCs w:val="26"/>
        </w:rPr>
        <w:tab/>
      </w:r>
      <w:r>
        <w:rPr>
          <w:rFonts w:ascii="Courier" w:hAnsi="Courier" w:cs="Courier"/>
          <w:sz w:val="26"/>
          <w:szCs w:val="26"/>
        </w:rPr>
        <w:tab/>
        <w:t>kim</w:t>
      </w:r>
      <w:r>
        <w:rPr>
          <w:rFonts w:ascii="Courier" w:hAnsi="Courier" w:cs="Courier"/>
          <w:sz w:val="26"/>
          <w:szCs w:val="26"/>
        </w:rPr>
        <w:tab/>
      </w:r>
      <w:r>
        <w:rPr>
          <w:rFonts w:ascii="Courier" w:hAnsi="Courier" w:cs="Courier"/>
          <w:sz w:val="26"/>
          <w:szCs w:val="26"/>
        </w:rPr>
        <w:tab/>
        <w:t>mgr</w:t>
      </w:r>
      <w:r>
        <w:rPr>
          <w:rFonts w:ascii="Courier" w:hAnsi="Courier" w:cs="Courier"/>
          <w:sz w:val="26"/>
          <w:szCs w:val="26"/>
        </w:rPr>
        <w:tab/>
      </w:r>
      <w:r>
        <w:rPr>
          <w:rFonts w:ascii="Courier" w:hAnsi="Courier" w:cs="Courier"/>
          <w:sz w:val="26"/>
          <w:szCs w:val="26"/>
        </w:rPr>
        <w:tab/>
        <w:t>40</w:t>
      </w:r>
      <w:r>
        <w:rPr>
          <w:rFonts w:ascii="Courier" w:hAnsi="Courier" w:cs="Courier"/>
          <w:sz w:val="26"/>
          <w:szCs w:val="26"/>
        </w:rPr>
        <w:tab/>
      </w:r>
      <w:r>
        <w:rPr>
          <w:rFonts w:ascii="Courier" w:hAnsi="Courier" w:cs="Courier"/>
          <w:sz w:val="26"/>
          <w:szCs w:val="26"/>
        </w:rPr>
        <w:tab/>
        <w:t>3</w:t>
      </w:r>
      <w:r>
        <w:rPr>
          <w:rFonts w:ascii="Courier" w:hAnsi="Courier" w:cs="Courier"/>
          <w:sz w:val="26"/>
          <w:szCs w:val="26"/>
        </w:rPr>
        <w:tab/>
      </w:r>
      <w:r>
        <w:rPr>
          <w:rFonts w:ascii="Courier" w:hAnsi="Courier" w:cs="Courier"/>
          <w:sz w:val="26"/>
          <w:szCs w:val="26"/>
        </w:rPr>
        <w:tab/>
        <w:t>france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160</w:t>
      </w:r>
      <w:r>
        <w:rPr>
          <w:rFonts w:ascii="Courier" w:hAnsi="Courier" w:cs="Courier"/>
          <w:sz w:val="26"/>
          <w:szCs w:val="26"/>
        </w:rPr>
        <w:tab/>
      </w:r>
      <w:r>
        <w:rPr>
          <w:rFonts w:ascii="Courier" w:hAnsi="Courier" w:cs="Courier"/>
          <w:sz w:val="26"/>
          <w:szCs w:val="26"/>
        </w:rPr>
        <w:tab/>
        <w:t>kim</w:t>
      </w:r>
      <w:r>
        <w:rPr>
          <w:rFonts w:ascii="Courier" w:hAnsi="Courier" w:cs="Courier"/>
          <w:sz w:val="26"/>
          <w:szCs w:val="26"/>
        </w:rPr>
        <w:tab/>
      </w:r>
      <w:r>
        <w:rPr>
          <w:rFonts w:ascii="Courier" w:hAnsi="Courier" w:cs="Courier"/>
          <w:sz w:val="26"/>
          <w:szCs w:val="26"/>
        </w:rPr>
        <w:tab/>
        <w:t>asst</w:t>
      </w:r>
      <w:r>
        <w:rPr>
          <w:rFonts w:ascii="Courier" w:hAnsi="Courier" w:cs="Courier"/>
          <w:sz w:val="26"/>
          <w:szCs w:val="26"/>
        </w:rPr>
        <w:tab/>
      </w:r>
      <w:r>
        <w:rPr>
          <w:rFonts w:ascii="Courier" w:hAnsi="Courier" w:cs="Courier"/>
          <w:sz w:val="26"/>
          <w:szCs w:val="26"/>
        </w:rPr>
        <w:tab/>
        <w:t>20</w:t>
      </w:r>
      <w:r>
        <w:rPr>
          <w:rFonts w:ascii="Courier" w:hAnsi="Courier" w:cs="Courier"/>
          <w:sz w:val="26"/>
          <w:szCs w:val="26"/>
        </w:rPr>
        <w:tab/>
      </w:r>
      <w:r>
        <w:rPr>
          <w:rFonts w:ascii="Courier" w:hAnsi="Courier" w:cs="Courier"/>
          <w:sz w:val="26"/>
          <w:szCs w:val="26"/>
        </w:rPr>
        <w:tab/>
        <w:t>3</w:t>
      </w:r>
      <w:r>
        <w:rPr>
          <w:rFonts w:ascii="Courier" w:hAnsi="Courier" w:cs="Courier"/>
          <w:sz w:val="26"/>
          <w:szCs w:val="26"/>
        </w:rPr>
        <w:tab/>
      </w:r>
      <w:r>
        <w:rPr>
          <w:rFonts w:ascii="Courier" w:hAnsi="Courier" w:cs="Courier"/>
          <w:sz w:val="26"/>
          <w:szCs w:val="26"/>
        </w:rPr>
        <w:tab/>
        <w:t>france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170</w:t>
      </w:r>
      <w:r>
        <w:rPr>
          <w:rFonts w:ascii="Courier" w:hAnsi="Courier" w:cs="Courier"/>
          <w:sz w:val="26"/>
          <w:szCs w:val="26"/>
        </w:rPr>
        <w:tab/>
      </w:r>
      <w:r>
        <w:rPr>
          <w:rFonts w:ascii="Courier" w:hAnsi="Courier" w:cs="Courier"/>
          <w:sz w:val="26"/>
          <w:szCs w:val="26"/>
        </w:rPr>
        <w:tab/>
        <w:t>ralph</w:t>
      </w:r>
      <w:r>
        <w:rPr>
          <w:rFonts w:ascii="Courier" w:hAnsi="Courier" w:cs="Courier"/>
          <w:sz w:val="26"/>
          <w:szCs w:val="26"/>
        </w:rPr>
        <w:tab/>
      </w:r>
      <w:r>
        <w:rPr>
          <w:rFonts w:ascii="Courier" w:hAnsi="Courier" w:cs="Courier"/>
          <w:sz w:val="26"/>
          <w:szCs w:val="26"/>
        </w:rPr>
        <w:tab/>
        <w:t>asst</w:t>
      </w:r>
      <w:r>
        <w:rPr>
          <w:rFonts w:ascii="Courier" w:hAnsi="Courier" w:cs="Courier"/>
          <w:sz w:val="26"/>
          <w:szCs w:val="26"/>
        </w:rPr>
        <w:tab/>
      </w:r>
      <w:r>
        <w:rPr>
          <w:rFonts w:ascii="Courier" w:hAnsi="Courier" w:cs="Courier"/>
          <w:sz w:val="26"/>
          <w:szCs w:val="26"/>
        </w:rPr>
        <w:tab/>
        <w:t>23</w:t>
      </w:r>
      <w:r>
        <w:rPr>
          <w:rFonts w:ascii="Courier" w:hAnsi="Courier" w:cs="Courier"/>
          <w:sz w:val="26"/>
          <w:szCs w:val="26"/>
        </w:rPr>
        <w:tab/>
      </w:r>
      <w:r>
        <w:rPr>
          <w:rFonts w:ascii="Courier" w:hAnsi="Courier" w:cs="Courier"/>
          <w:sz w:val="26"/>
          <w:szCs w:val="26"/>
        </w:rPr>
        <w:tab/>
        <w:t>1</w:t>
      </w:r>
      <w:r>
        <w:rPr>
          <w:rFonts w:ascii="Courier" w:hAnsi="Courier" w:cs="Courier"/>
          <w:sz w:val="26"/>
          <w:szCs w:val="26"/>
        </w:rPr>
        <w:tab/>
      </w:r>
      <w:r>
        <w:rPr>
          <w:rFonts w:ascii="Courier" w:hAnsi="Courier" w:cs="Courier"/>
          <w:sz w:val="26"/>
          <w:szCs w:val="26"/>
        </w:rPr>
        <w:tab/>
        <w:t>india</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bno ? baddr baddr ? bno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Branches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bno</w:t>
      </w:r>
      <w:r>
        <w:rPr>
          <w:rFonts w:ascii="Courier" w:hAnsi="Courier" w:cs="Courier"/>
          <w:sz w:val="26"/>
          <w:szCs w:val="26"/>
        </w:rPr>
        <w:tab/>
      </w:r>
      <w:r>
        <w:rPr>
          <w:rFonts w:ascii="Courier" w:hAnsi="Courier" w:cs="Courier"/>
          <w:sz w:val="26"/>
          <w:szCs w:val="26"/>
        </w:rPr>
        <w:tab/>
        <w:t>baddr</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1</w:t>
      </w:r>
      <w:r>
        <w:rPr>
          <w:rFonts w:ascii="Courier" w:hAnsi="Courier" w:cs="Courier"/>
          <w:sz w:val="26"/>
          <w:szCs w:val="26"/>
        </w:rPr>
        <w:tab/>
      </w:r>
      <w:r>
        <w:rPr>
          <w:rFonts w:ascii="Courier" w:hAnsi="Courier" w:cs="Courier"/>
          <w:sz w:val="26"/>
          <w:szCs w:val="26"/>
        </w:rPr>
        <w:tab/>
        <w:t>india</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2</w:t>
      </w:r>
      <w:r>
        <w:rPr>
          <w:rFonts w:ascii="Courier" w:hAnsi="Courier" w:cs="Courier"/>
          <w:sz w:val="26"/>
          <w:szCs w:val="26"/>
        </w:rPr>
        <w:tab/>
      </w:r>
      <w:r>
        <w:rPr>
          <w:rFonts w:ascii="Courier" w:hAnsi="Courier" w:cs="Courier"/>
          <w:sz w:val="26"/>
          <w:szCs w:val="26"/>
        </w:rPr>
        <w:tab/>
        <w:t>japan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3</w:t>
      </w:r>
      <w:r>
        <w:rPr>
          <w:rFonts w:ascii="Courier" w:hAnsi="Courier" w:cs="Courier"/>
          <w:sz w:val="26"/>
          <w:szCs w:val="26"/>
        </w:rPr>
        <w:tab/>
      </w:r>
      <w:r>
        <w:rPr>
          <w:rFonts w:ascii="Courier" w:hAnsi="Courier" w:cs="Courier"/>
          <w:sz w:val="26"/>
          <w:szCs w:val="26"/>
        </w:rPr>
        <w:tab/>
        <w:t>france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1. Insertion anomaly add an employee to table 1. 2. Deletion anomaly delete tim &amp; kim. 3. Update anomaly each occurrence of France may need to be changed to Spain.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A,b,c ? function dependency if we know a, b and c, then we can determine 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a,b,c ? d a,b,c ? 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abbreviated by a,b,c ? d,e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Candidate key: minimum set of attributes, which uniquely determine a row in the database for any valid value in the table.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Salsbb02 grade role losal hisal g,r ? l, h a ? a</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relation database, you are then in first normal form</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 Big Bear Data Base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xml:space="preserve">Rentals (ledger) client# cname prop# paddr startdate enddate rent owner# oname c12 jo p6 second 10:44, 14 August 2008 (CDT)~ 10:44, 14 August 2008 (CDT) </w:t>
      </w:r>
      <w:hyperlink r:id="rId9" w:history="1">
        <w:r>
          <w:rPr>
            <w:rFonts w:ascii="Helvetica" w:hAnsi="Helvetica" w:cs="Helvetica"/>
            <w:color w:val="A90000"/>
            <w:sz w:val="26"/>
            <w:szCs w:val="26"/>
          </w:rPr>
          <w:t>72.199.93.23</w:t>
        </w:r>
      </w:hyperlink>
      <w:r>
        <w:rPr>
          <w:rFonts w:ascii="Helvetica" w:hAnsi="Helvetica" w:cs="Helvetica"/>
          <w:sz w:val="26"/>
          <w:szCs w:val="26"/>
        </w:rPr>
        <w:t xml:space="preserve"> 052 FRED p8 3rd 10:44, 14 August 2008 (CDT)~ 10:44, 14 August 2008 (CDT) </w:t>
      </w:r>
      <w:hyperlink r:id="rId10" w:history="1">
        <w:r>
          <w:rPr>
            <w:rFonts w:ascii="Helvetica" w:hAnsi="Helvetica" w:cs="Helvetica"/>
            <w:color w:val="A90000"/>
            <w:sz w:val="26"/>
            <w:szCs w:val="26"/>
          </w:rPr>
          <w:t>72.199.93.23</w:t>
        </w:r>
      </w:hyperlink>
      <w:r>
        <w:rPr>
          <w:rFonts w:ascii="Helvetica" w:hAnsi="Helvetica" w:cs="Helvetica"/>
          <w:sz w:val="26"/>
          <w:szCs w:val="26"/>
        </w:rPr>
        <w:t xml:space="preserve"> 025 MOLLY c9 flo p6 second 10:44, 14 August 2008 (CDT)~ 10:44, 14 August 2008 (CDT) </w:t>
      </w:r>
      <w:hyperlink r:id="rId11" w:history="1">
        <w:r>
          <w:rPr>
            <w:rFonts w:ascii="Helvetica" w:hAnsi="Helvetica" w:cs="Helvetica"/>
            <w:color w:val="A90000"/>
            <w:sz w:val="26"/>
            <w:szCs w:val="26"/>
          </w:rPr>
          <w:t>72.199.93.23</w:t>
        </w:r>
      </w:hyperlink>
      <w:r>
        <w:rPr>
          <w:rFonts w:ascii="Helvetica" w:hAnsi="Helvetica" w:cs="Helvetica"/>
          <w:sz w:val="26"/>
          <w:szCs w:val="26"/>
        </w:rPr>
        <w:t xml:space="preserve"> 052 FRED p10 4th 10:44, 14 August 2008 (CDT)~ 10:44, 14 August 2008 (CDT) </w:t>
      </w:r>
      <w:hyperlink r:id="rId12" w:history="1">
        <w:r>
          <w:rPr>
            <w:rFonts w:ascii="Helvetica" w:hAnsi="Helvetica" w:cs="Helvetica"/>
            <w:color w:val="A90000"/>
            <w:sz w:val="26"/>
            <w:szCs w:val="26"/>
          </w:rPr>
          <w:t>72.199.93.23</w:t>
        </w:r>
      </w:hyperlink>
      <w:r>
        <w:rPr>
          <w:rFonts w:ascii="Helvetica" w:hAnsi="Helvetica" w:cs="Helvetica"/>
          <w:sz w:val="26"/>
          <w:szCs w:val="26"/>
        </w:rPr>
        <w:t xml:space="preserve"> 030 CY p8 3rd 10:44, 14 August 2008 (CDT)~ 10:44, 14 August 2008 (CDT) </w:t>
      </w:r>
      <w:hyperlink r:id="rId13" w:history="1">
        <w:r>
          <w:rPr>
            <w:rFonts w:ascii="Helvetica" w:hAnsi="Helvetica" w:cs="Helvetica"/>
            <w:color w:val="A90000"/>
            <w:sz w:val="26"/>
            <w:szCs w:val="26"/>
          </w:rPr>
          <w:t>72.199.93.23</w:t>
        </w:r>
      </w:hyperlink>
      <w:r>
        <w:rPr>
          <w:rFonts w:ascii="Helvetica" w:hAnsi="Helvetica" w:cs="Helvetica"/>
          <w:sz w:val="26"/>
          <w:szCs w:val="26"/>
        </w:rPr>
        <w:t xml:space="preserve"> 025 MOLLY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Constraints 1. No one rents 2 cabins at once 2. No one rents same cabin for 2 different weeks First normal form: every table entry is a scalar (can't put vector in there) (The above rentals database table is not really a true relational database table.) C are: kate it so//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Definition a1, a2, .. ak ? b is a partial dependency if b depends on a proper subset of {a1,.., ak} an attribute is prime if it belongs to some candidate key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Definition an attribute a is prime if is in so me candidate key. Aka: 2NF violation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b should not be in a candidate key (i.e. b should not be prime).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O# ? oname C# ? cname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 00&gt; paddr, rent, o#, oname Clients client # cname c12 jo c9 flo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xml:space="preserve">Proportion p# paddr rent o# oname p6 2nd </w:t>
      </w:r>
      <w:hyperlink r:id="rId14" w:history="1">
        <w:r>
          <w:rPr>
            <w:rFonts w:ascii="Helvetica" w:hAnsi="Helvetica" w:cs="Helvetica"/>
            <w:color w:val="A90000"/>
            <w:sz w:val="26"/>
            <w:szCs w:val="26"/>
          </w:rPr>
          <w:t>72.199.93.23</w:t>
        </w:r>
      </w:hyperlink>
      <w:r>
        <w:rPr>
          <w:rFonts w:ascii="Helvetica" w:hAnsi="Helvetica" w:cs="Helvetica"/>
          <w:sz w:val="26"/>
          <w:szCs w:val="26"/>
        </w:rPr>
        <w:t xml:space="preserve"> 052 FRED p8 3rd </w:t>
      </w:r>
      <w:hyperlink r:id="rId15" w:history="1">
        <w:r>
          <w:rPr>
            <w:rFonts w:ascii="Helvetica" w:hAnsi="Helvetica" w:cs="Helvetica"/>
            <w:color w:val="A90000"/>
            <w:sz w:val="26"/>
            <w:szCs w:val="26"/>
          </w:rPr>
          <w:t>72.199.93.23</w:t>
        </w:r>
      </w:hyperlink>
      <w:r>
        <w:rPr>
          <w:rFonts w:ascii="Helvetica" w:hAnsi="Helvetica" w:cs="Helvetica"/>
          <w:sz w:val="26"/>
          <w:szCs w:val="26"/>
        </w:rPr>
        <w:t xml:space="preserve"> 025 MOLLY p10 4th </w:t>
      </w:r>
      <w:hyperlink r:id="rId16" w:history="1">
        <w:r>
          <w:rPr>
            <w:rFonts w:ascii="Helvetica" w:hAnsi="Helvetica" w:cs="Helvetica"/>
            <w:color w:val="A90000"/>
            <w:sz w:val="26"/>
            <w:szCs w:val="26"/>
          </w:rPr>
          <w:t>72.199.93.23</w:t>
        </w:r>
      </w:hyperlink>
      <w:r>
        <w:rPr>
          <w:rFonts w:ascii="Helvetica" w:hAnsi="Helvetica" w:cs="Helvetica"/>
          <w:sz w:val="26"/>
          <w:szCs w:val="26"/>
        </w:rPr>
        <w:t xml:space="preserve"> 030 CY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Rentals c# p# start end</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Transitive Dependency is A ? B ? C</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r>
        <w:rPr>
          <w:rFonts w:ascii="Courier" w:hAnsi="Courier" w:cs="Courier"/>
          <w:sz w:val="26"/>
          <w:szCs w:val="26"/>
        </w:rPr>
        <w:tab/>
        <w:t xml:space="preserve"> |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cand non- non-prime key prime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Third normal form : no trans. dependencies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 ? o# ? oname cand- ^ ^ key | | non-prime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what you get rid of when normalizing are the columns to the right of the arrow</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Database Normalization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Will give us table and column names. Based on functional dependencies for table, we need to find 1) candidate keys 2) prime attributes 3) is it in second normal form? If not, make it so 4) is it in third normal form, if not make it so. 5) is it in 3.5 normal form? If not, make it so.</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BCNF = Boyce-Codd normal form</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T(D,O,N,T,C,R,Y) D,O ? N,T,C,R,Y C,R ? D D ? N (a) Candidate keys {D,O} {C,R,O} (b) Prime attributes {D,O,C,R}</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1 NF Yes 2 NF No 3 NF BCNF</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T2(D,N) T(D,O,T,C,R,Y) T3 (C,R,D) T(O,C,R,Y,T)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1 NF Yes 2 NF Yes 3 NF Yes BCNF</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 A ? P A ? Q A ? P,Q</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Grades (SID,Course#,Sem#,Grade) SID, C#, S# ? Grade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This is more typical of what would be on an exam:</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Stuff(H,I,J,K,L,M,N,O) H,I ? J,K,L J ? M</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 Store_item(SKU, Promotion ID, Vendor, Style, Price) SKU, Promotion ID ? Vendor, Style, Price SKU ? Vendor, Style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Roo(t,h,i,s,e,x,a,m) t,i ? h,e,x,a t ? s t ? m a ? t x ? e</w:t>
      </w: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class 0818 2008</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NF is Normal Form</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Roo(t,h,i,s,e,x,a,m)</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t,i ? h,e,x,a</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t ? 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t ? m</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a ? 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x ? 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(a) candidate keys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{t,i} {a,i}</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 prime attributes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{t,i,a}</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 1NF  -- Yes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2NF  -- No</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3NF  -- No</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BCNF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put it in 2NF t-&gt; s,m is a 2NF Violation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combine into biggest right side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Foo(_t_,s,m)</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Ignore the word superkey unless youre asked to define it on an exam</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Foo(_t_,s,m) Goo(_x_,e) Roo(t,h,i,x,a)</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Foo(_t_,s,m) Goo(_x_,e)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Moo(_a_,t) Roo(h,_i_,x,_a_)</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BCNF Compliant</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Stuff table STUFF(_H_,_I_,J,K,L,M,N,O) H,I --&gt; J,K,L</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T1(J,M) T2(K,N) T3(L,O)</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STUFF(_H_,_I_,J,K,L)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Shipping</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Shipping(Shipname,Shiptype,VoyageID,Cargo,Port)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Shipname --&gt; Shiptype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VoyageID --&gt; Shipname, Cargo</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Shipname,Date --&gt; VoyageID,Port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Candidate Keys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{Shipname,date},{VoyageID,date}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Prime Attributes {Shipname,VoyageID,Date}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1NF --&gt; yes</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Ships (Shipname,Shiptype)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Voyages(VoyageID,Cargo)</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Shipping(shipname,VoyageID,Port,Date)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2NF --&gt;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3NF --&gt; ok from 2nf fix</w:t>
      </w:r>
    </w:p>
    <w:p w:rsidR="006D680C" w:rsidRDefault="006D680C" w:rsidP="006D680C">
      <w:pPr>
        <w:widowControl w:val="0"/>
        <w:autoSpaceDE w:val="0"/>
        <w:autoSpaceDN w:val="0"/>
        <w:adjustRightInd w:val="0"/>
        <w:rPr>
          <w:rFonts w:ascii="Courier" w:hAnsi="Courier" w:cs="Courier"/>
          <w:sz w:val="26"/>
          <w:szCs w:val="26"/>
        </w:rPr>
      </w:pP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VIDSH(VoyageID,Shipname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Shipping(_VoyageID_,port,_Date_)</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LOT of points wednesday on normalization 1,2,3NF BCNF Candidate key prime attribute superkey Be able to normalize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requirements analysis conceptual database design logical database design schema refinement -- normalization physical DB design what DBA does Application security design Refactoring (ie, change from soc to redid)</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normalization cut up big into small tables denormalization make big table from little tables. joins can slow things down so denormalization can help</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employee table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entity:Employee --properties: eid,ename,lot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entity in a box properties in circles joined with arrows primary keys underlined.</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department -- _did_,dname,budget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(Since)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________     /     \     __________</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[employee]==&lt;works in &gt;--[department]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________     /     \       __________</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[employee]--&lt; Manages &gt; &lt;==[department]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--&gt; at most owe {key constraint bounded constraint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at least one participation constraint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==&gt; Exactly one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________     /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[employee]--&lt; policy  &gt; &lt;==|[dependent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cost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Heavy Box is a weak entity. entirely dependent</w:t>
      </w:r>
    </w:p>
    <w:p w:rsidR="006D680C" w:rsidRDefault="006D680C" w:rsidP="006D680C">
      <w:pPr>
        <w:widowControl w:val="0"/>
        <w:autoSpaceDE w:val="0"/>
        <w:autoSpaceDN w:val="0"/>
        <w:adjustRightInd w:val="0"/>
        <w:spacing w:after="80"/>
        <w:rPr>
          <w:rFonts w:ascii="Helvetica" w:hAnsi="Helvetica" w:cs="Helvetica"/>
          <w:b/>
          <w:bCs/>
          <w:sz w:val="30"/>
          <w:szCs w:val="30"/>
        </w:rPr>
      </w:pPr>
      <w:r>
        <w:rPr>
          <w:rFonts w:ascii="Helvetica" w:hAnsi="Helvetica" w:cs="Helvetica"/>
          <w:b/>
          <w:bCs/>
          <w:sz w:val="30"/>
          <w:szCs w:val="30"/>
        </w:rPr>
        <w:t>Hierarchy</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[employee]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is a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______         ________</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|hourly|       |contract|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what to do with subclasses? circle is a subclass of oval.</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TABLE emp (eid PRIMARY KEY ename lot) CREATE TABLE dept (did PRIMARY KEY dname budget)</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(Since)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________     /     \     __________</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[employee]==&lt;works in &gt;--[department]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|locaton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(_address_)     (capacity)</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TABLE works_in(eid ... did... address... since...)</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primary key, then main attributes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PRIMARY KEY(eid,did,address) FOREIGN KEY(eid)REFERENCES employee FOREIGN KEY(did) REFERENCES department FOREIGN KEY(address) REFERENCES location</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(since)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________     /     \       __________</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[employee]--&lt; Manages &gt; &lt;--[department]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TABLE MANAGES (eid... did... since...) PRIMARY KEY (did)</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(since)</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________      /     \       __________</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[employee]--&gt;&lt; Manages &gt; &lt;--[department]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2 at most ones. CREATE TABLE Manages (eid...did...since...) PRIMARY KEY (did) UNIQUE (eid)</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________     /     \     __________</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[employee]==&lt;works in &gt;==[department]</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     /</w:t>
      </w:r>
    </w:p>
    <w:p w:rsidR="006D680C" w:rsidRDefault="006D680C" w:rsidP="006D680C">
      <w:pPr>
        <w:widowControl w:val="0"/>
        <w:autoSpaceDE w:val="0"/>
        <w:autoSpaceDN w:val="0"/>
        <w:adjustRightInd w:val="0"/>
        <w:rPr>
          <w:rFonts w:ascii="Courier" w:hAnsi="Courier" w:cs="Courier"/>
          <w:sz w:val="26"/>
          <w:szCs w:val="26"/>
        </w:rPr>
      </w:pPr>
      <w:r>
        <w:rPr>
          <w:rFonts w:ascii="Courier" w:hAnsi="Courier" w:cs="Courier"/>
          <w:sz w:val="26"/>
          <w:szCs w:val="26"/>
        </w:rPr>
        <w:t xml:space="preserve">                  v</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CREATE TABLE Works in(eid...NOT NULL did...since...) PRIMARY KEY (eid,did) FOREIGN KEY eid REFERENCES emp FOREIGN KEY (did)</w:t>
      </w:r>
    </w:p>
    <w:p w:rsidR="006D680C" w:rsidRDefault="006D680C" w:rsidP="006D680C">
      <w:pPr>
        <w:widowControl w:val="0"/>
        <w:autoSpaceDE w:val="0"/>
        <w:autoSpaceDN w:val="0"/>
        <w:adjustRightInd w:val="0"/>
        <w:spacing w:after="120"/>
        <w:rPr>
          <w:rFonts w:ascii="Helvetica" w:hAnsi="Helvetica" w:cs="Helvetica"/>
          <w:sz w:val="26"/>
          <w:szCs w:val="26"/>
        </w:rPr>
      </w:pPr>
    </w:p>
    <w:p w:rsidR="006D680C" w:rsidRDefault="006D680C" w:rsidP="006D680C">
      <w:pPr>
        <w:widowControl w:val="0"/>
        <w:autoSpaceDE w:val="0"/>
        <w:autoSpaceDN w:val="0"/>
        <w:adjustRightInd w:val="0"/>
        <w:spacing w:after="220"/>
        <w:rPr>
          <w:rFonts w:ascii="Helvetica" w:hAnsi="Helvetica" w:cs="Helvetica"/>
          <w:sz w:val="38"/>
          <w:szCs w:val="38"/>
        </w:rPr>
      </w:pPr>
      <w:r>
        <w:rPr>
          <w:rFonts w:ascii="Helvetica" w:hAnsi="Helvetica" w:cs="Helvetica"/>
          <w:sz w:val="38"/>
          <w:szCs w:val="38"/>
        </w:rPr>
        <w:t>test final quiz</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cursors exceptions triggers 18 things on jdbc stuff done on blackboard er and normalization</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canonical translation of relatonships translate picture to manages (translate entities) nothing on trying to create hard constraints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is a -- subclass weak entities why is it called weak? you cant get a primary key even with all columns</w:t>
      </w:r>
    </w:p>
    <w:p w:rsidR="006D680C" w:rsidRDefault="006D680C" w:rsidP="006D680C">
      <w:pPr>
        <w:widowControl w:val="0"/>
        <w:autoSpaceDE w:val="0"/>
        <w:autoSpaceDN w:val="0"/>
        <w:adjustRightInd w:val="0"/>
        <w:spacing w:after="120"/>
        <w:rPr>
          <w:rFonts w:ascii="Helvetica" w:hAnsi="Helvetica" w:cs="Helvetica"/>
          <w:sz w:val="26"/>
          <w:szCs w:val="26"/>
        </w:rPr>
      </w:pPr>
      <w:r>
        <w:rPr>
          <w:rFonts w:ascii="Helvetica" w:hAnsi="Helvetica" w:cs="Helvetica"/>
          <w:sz w:val="26"/>
          <w:szCs w:val="26"/>
        </w:rPr>
        <w:t>aggragation: relationship that points to another relationship --- dotted box</w:t>
      </w:r>
    </w:p>
    <w:p w:rsidR="006D680C" w:rsidRDefault="006D680C" w:rsidP="006D680C">
      <w:pPr>
        <w:widowControl w:val="0"/>
        <w:autoSpaceDE w:val="0"/>
        <w:autoSpaceDN w:val="0"/>
        <w:adjustRightInd w:val="0"/>
        <w:rPr>
          <w:rFonts w:ascii="Helvetica" w:hAnsi="Helvetica" w:cs="Helvetica"/>
          <w:sz w:val="26"/>
          <w:szCs w:val="26"/>
        </w:rPr>
      </w:pPr>
    </w:p>
    <w:p w:rsidR="00370FCD" w:rsidRDefault="006D680C" w:rsidP="006D680C">
      <w:pPr>
        <w:widowControl w:val="0"/>
        <w:numPr>
          <w:ilvl w:val="0"/>
          <w:numId w:val="1"/>
        </w:numPr>
        <w:tabs>
          <w:tab w:val="left" w:pos="220"/>
          <w:tab w:val="left" w:pos="720"/>
        </w:tabs>
        <w:autoSpaceDE w:val="0"/>
        <w:autoSpaceDN w:val="0"/>
        <w:adjustRightInd w:val="0"/>
        <w:spacing w:after="20"/>
        <w:ind w:hanging="720"/>
      </w:pPr>
      <w:r>
        <w:rPr>
          <w:rFonts w:ascii="Helvetica" w:hAnsi="Helvetica" w:cs="Helvetica"/>
          <w:color w:val="002DA5"/>
        </w:rPr>
        <w:tab/>
      </w:r>
      <w:r>
        <w:rPr>
          <w:rFonts w:ascii="Helvetica" w:hAnsi="Helvetica" w:cs="Helvetica"/>
          <w:color w:val="002DA5"/>
        </w:rPr>
        <w:tab/>
      </w:r>
    </w:p>
    <w:sectPr w:rsidR="00370FCD" w:rsidSect="003A120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80C"/>
    <w:rsid w:val="00370FCD"/>
    <w:rsid w:val="006D68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E1B0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otewiki.gargantubig.com/index.php?title=User:72.199.93.23&amp;action=edit&amp;redlink=1" TargetMode="External"/><Relationship Id="rId12" Type="http://schemas.openxmlformats.org/officeDocument/2006/relationships/hyperlink" Target="http://notewiki.gargantubig.com/index.php?title=User:72.199.93.23&amp;action=edit&amp;redlink=1" TargetMode="External"/><Relationship Id="rId13" Type="http://schemas.openxmlformats.org/officeDocument/2006/relationships/hyperlink" Target="http://notewiki.gargantubig.com/index.php?title=User:72.199.93.23&amp;action=edit&amp;redlink=1" TargetMode="External"/><Relationship Id="rId14" Type="http://schemas.openxmlformats.org/officeDocument/2006/relationships/hyperlink" Target="http://notewiki.gargantubig.com/index.php?title=User:72.199.93.23&amp;action=edit&amp;redlink=1" TargetMode="External"/><Relationship Id="rId15" Type="http://schemas.openxmlformats.org/officeDocument/2006/relationships/hyperlink" Target="http://notewiki.gargantubig.com/index.php?title=User:72.199.93.23&amp;action=edit&amp;redlink=1" TargetMode="External"/><Relationship Id="rId16" Type="http://schemas.openxmlformats.org/officeDocument/2006/relationships/hyperlink" Target="http://notewiki.gargantubig.com/index.php?title=User:72.199.93.23&amp;action=edit&amp;redlink=1"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databasteknik.se/webbkursen/relalg-lecture/index.html" TargetMode="External"/><Relationship Id="rId7" Type="http://schemas.openxmlformats.org/officeDocument/2006/relationships/hyperlink" Target="http://notewiki.gargantubig.com/index.php?title=Using_SQL_Loader" TargetMode="External"/><Relationship Id="rId8" Type="http://schemas.openxmlformats.org/officeDocument/2006/relationships/hyperlink" Target="http://notewiki.gargantubig.com/index.php?title=Email_sql8-4" TargetMode="External"/><Relationship Id="rId9" Type="http://schemas.openxmlformats.org/officeDocument/2006/relationships/hyperlink" Target="http://notewiki.gargantubig.com/index.php?title=User:72.199.93.23&amp;action=edit&amp;redlink=1" TargetMode="External"/><Relationship Id="rId10" Type="http://schemas.openxmlformats.org/officeDocument/2006/relationships/hyperlink" Target="http://notewiki.gargantubig.com/index.php?title=User:72.199.93.23&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4971</Words>
  <Characters>28337</Characters>
  <Application>Microsoft Macintosh Word</Application>
  <DocSecurity>0</DocSecurity>
  <Lines>236</Lines>
  <Paragraphs>66</Paragraphs>
  <ScaleCrop>false</ScaleCrop>
  <Company/>
  <LinksUpToDate>false</LinksUpToDate>
  <CharactersWithSpaces>33242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 Santhosh</dc:creator>
  <cp:keywords/>
  <dc:description/>
  <cp:lastModifiedBy>Nethra Santhosh</cp:lastModifiedBy>
  <cp:revision>1</cp:revision>
  <dcterms:created xsi:type="dcterms:W3CDTF">2013-02-08T23:43:00Z</dcterms:created>
  <dcterms:modified xsi:type="dcterms:W3CDTF">2013-02-08T23:48:00Z</dcterms:modified>
</cp:coreProperties>
</file>